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55F2D" w:rsidP="004E1AED">
      <w:pPr>
        <w:pStyle w:val="Title"/>
      </w:pPr>
      <w:bookmarkStart w:id="0" w:name="_GoBack"/>
      <w:bookmarkEnd w:id="0"/>
      <w:r>
        <w:t xml:space="preserve">Experiment - </w:t>
      </w:r>
      <w:r w:rsidRPr="00E55F2D">
        <w:rPr>
          <w:rFonts w:ascii="Adobe Caslon Pro Bold" w:eastAsia="Adobe Fan Heiti Std B" w:hAnsi="Adobe Caslon Pro Bold"/>
          <w:sz w:val="56"/>
          <w:szCs w:val="56"/>
        </w:rPr>
        <w:t>3</w:t>
      </w:r>
    </w:p>
    <w:p w:rsidR="00E55F2D" w:rsidRDefault="00E55F2D" w:rsidP="00E55F2D">
      <w:pPr>
        <w:pStyle w:val="Default"/>
      </w:pPr>
    </w:p>
    <w:p w:rsidR="00194DF6" w:rsidRDefault="00E55F2D" w:rsidP="00E55F2D">
      <w:pPr>
        <w:pStyle w:val="Heading1"/>
        <w:rPr>
          <w:b/>
          <w:bCs/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>Name of the Experiment:</w:t>
      </w:r>
    </w:p>
    <w:p w:rsidR="00E55F2D" w:rsidRPr="00E55F2D" w:rsidRDefault="00E55F2D" w:rsidP="00E55F2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en-IN" w:bidi="hi-IN"/>
        </w:rPr>
      </w:pPr>
    </w:p>
    <w:p w:rsidR="00E55F2D" w:rsidRDefault="00E55F2D" w:rsidP="00E55F2D">
      <w:pPr>
        <w:rPr>
          <w:rFonts w:ascii="Calibri" w:hAnsi="Calibri" w:cs="Calibri"/>
          <w:color w:val="000000"/>
          <w:sz w:val="25"/>
          <w:szCs w:val="25"/>
          <w:lang w:val="en-IN" w:bidi="hi-IN"/>
        </w:rPr>
      </w:pPr>
      <w:r w:rsidRPr="00E55F2D">
        <w:rPr>
          <w:rFonts w:ascii="Calibri" w:hAnsi="Calibri" w:cs="Calibri"/>
          <w:color w:val="000000"/>
          <w:sz w:val="24"/>
          <w:szCs w:val="24"/>
          <w:lang w:val="en-IN" w:bidi="hi-IN"/>
        </w:rPr>
        <w:t xml:space="preserve"> </w:t>
      </w:r>
      <w:r w:rsidRPr="00E55F2D">
        <w:rPr>
          <w:rFonts w:ascii="Calibri" w:hAnsi="Calibri" w:cs="Calibri"/>
          <w:color w:val="000000"/>
          <w:sz w:val="25"/>
          <w:szCs w:val="25"/>
          <w:lang w:val="en-IN" w:bidi="hi-IN"/>
        </w:rPr>
        <w:t>To study convolution operation in discrete domain.</w:t>
      </w:r>
    </w:p>
    <w:p w:rsidR="00E55F2D" w:rsidRDefault="00E55F2D" w:rsidP="00E55F2D">
      <w:pPr>
        <w:pStyle w:val="Heading2"/>
        <w:rPr>
          <w:lang w:val="en-IN" w:bidi="hi-IN"/>
        </w:rPr>
      </w:pPr>
      <w:r>
        <w:rPr>
          <w:lang w:val="en-IN" w:bidi="hi-IN"/>
        </w:rPr>
        <w:t xml:space="preserve">theory </w:t>
      </w:r>
    </w:p>
    <w:p w:rsidR="00E55F2D" w:rsidRDefault="00E55F2D" w:rsidP="00E55F2D">
      <w:pPr>
        <w:pStyle w:val="Default"/>
      </w:pPr>
    </w:p>
    <w:p w:rsidR="00E55F2D" w:rsidRDefault="00E55F2D" w:rsidP="00E55F2D">
      <w:pPr>
        <w:pStyle w:val="Default"/>
        <w:rPr>
          <w:sz w:val="25"/>
          <w:szCs w:val="25"/>
        </w:rPr>
      </w:pPr>
      <w:r>
        <w:t xml:space="preserve"> </w:t>
      </w:r>
      <w:r>
        <w:rPr>
          <w:b/>
          <w:bCs/>
          <w:sz w:val="25"/>
          <w:szCs w:val="25"/>
        </w:rPr>
        <w:t xml:space="preserve">Convolution: </w:t>
      </w:r>
    </w:p>
    <w:p w:rsidR="00E55F2D" w:rsidRDefault="00E55F2D" w:rsidP="00E55F2D">
      <w:pPr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Convolution is a mathematical operation used to express the relation between input and output of an LTI system. It relates input, output and impulse response of an LTI system as</w:t>
      </w:r>
    </w:p>
    <w:p w:rsidR="00E55F2D" w:rsidRDefault="00E55F2D" w:rsidP="00E55F2D">
      <w:pPr>
        <w:pStyle w:val="Default"/>
        <w:rPr>
          <w:rFonts w:ascii="Cambria Math" w:hAnsi="Cambria Math" w:cs="Cambria Math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ab/>
      </w:r>
      <w:r>
        <w:rPr>
          <w:rFonts w:ascii="Calibri" w:hAnsi="Calibri" w:cs="Calibri"/>
          <w:sz w:val="25"/>
          <w:szCs w:val="25"/>
        </w:rPr>
        <w:tab/>
      </w:r>
      <w:r>
        <w:rPr>
          <w:rFonts w:ascii="Calibri" w:hAnsi="Calibri" w:cs="Calibri"/>
          <w:sz w:val="25"/>
          <w:szCs w:val="25"/>
        </w:rPr>
        <w:tab/>
      </w:r>
      <w:r>
        <w:rPr>
          <w:rFonts w:ascii="Calibri" w:hAnsi="Calibri" w:cs="Calibri"/>
          <w:sz w:val="25"/>
          <w:szCs w:val="25"/>
        </w:rPr>
        <w:tab/>
      </w:r>
      <w:r>
        <w:rPr>
          <w:rFonts w:ascii="Calibri" w:hAnsi="Calibri" w:cs="Calibri"/>
          <w:sz w:val="25"/>
          <w:szCs w:val="25"/>
        </w:rPr>
        <w:tab/>
      </w:r>
      <w:r w:rsidRPr="00E55F2D">
        <w:rPr>
          <w:rFonts w:ascii="Cambria Math" w:hAnsi="Cambria Math" w:cs="Cambria Math"/>
          <w:sz w:val="25"/>
          <w:szCs w:val="25"/>
        </w:rPr>
        <w:t>𝑦(𝑡)=𝑥(𝑡)∗ℎ(𝑡)</w:t>
      </w:r>
    </w:p>
    <w:p w:rsidR="00E55F2D" w:rsidRDefault="00E55F2D" w:rsidP="00E55F2D">
      <w:pPr>
        <w:pStyle w:val="Default"/>
      </w:pPr>
    </w:p>
    <w:p w:rsidR="00E55F2D" w:rsidRDefault="00E55F2D" w:rsidP="00E55F2D">
      <w:pPr>
        <w:pStyle w:val="Default"/>
        <w:rPr>
          <w:sz w:val="25"/>
          <w:szCs w:val="25"/>
        </w:rPr>
      </w:pPr>
      <w:r>
        <w:t xml:space="preserve"> </w:t>
      </w:r>
      <w:r>
        <w:rPr>
          <w:sz w:val="25"/>
          <w:szCs w:val="25"/>
        </w:rPr>
        <w:t xml:space="preserve">There are two types of convolution. </w:t>
      </w:r>
    </w:p>
    <w:p w:rsidR="00E55F2D" w:rsidRDefault="00E55F2D" w:rsidP="00E55F2D">
      <w:pPr>
        <w:pStyle w:val="Default"/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 xml:space="preserve">1) Continuous Convolution </w:t>
      </w:r>
    </w:p>
    <w:p w:rsidR="00E55F2D" w:rsidRPr="00E55F2D" w:rsidRDefault="00E55F2D" w:rsidP="00E55F2D">
      <w:pPr>
        <w:pStyle w:val="Default"/>
        <w:rPr>
          <w:rFonts w:ascii="Cambria Math" w:hAnsi="Cambria Math" w:cs="Cambria Math"/>
        </w:rPr>
      </w:pPr>
      <w:r>
        <w:rPr>
          <w:rFonts w:ascii="Calibri" w:hAnsi="Calibri" w:cs="Calibri"/>
          <w:sz w:val="25"/>
          <w:szCs w:val="25"/>
        </w:rPr>
        <w:t>2) Discrete convolution</w:t>
      </w:r>
    </w:p>
    <w:p w:rsidR="00E55F2D" w:rsidRPr="00E55F2D" w:rsidRDefault="00E55F2D" w:rsidP="00E55F2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en-IN" w:bidi="hi-IN"/>
        </w:rPr>
      </w:pPr>
    </w:p>
    <w:p w:rsidR="00E55F2D" w:rsidRPr="00E55F2D" w:rsidRDefault="00E55F2D" w:rsidP="00E55F2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en-IN" w:bidi="hi-IN"/>
        </w:rPr>
      </w:pPr>
    </w:p>
    <w:p w:rsidR="00E55F2D" w:rsidRPr="00E55F2D" w:rsidRDefault="00E55F2D" w:rsidP="00E55F2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en-IN" w:bidi="hi-IN"/>
        </w:rPr>
      </w:pPr>
      <w:r w:rsidRPr="00E55F2D">
        <w:rPr>
          <w:rFonts w:ascii="Calibri" w:hAnsi="Calibri" w:cs="Calibri"/>
          <w:color w:val="000000"/>
          <w:sz w:val="24"/>
          <w:szCs w:val="24"/>
          <w:lang w:val="en-IN" w:bidi="hi-IN"/>
        </w:rPr>
        <w:t xml:space="preserve"> </w:t>
      </w:r>
    </w:p>
    <w:p w:rsidR="00E55F2D" w:rsidRPr="00E55F2D" w:rsidRDefault="00E55F2D" w:rsidP="00E55F2D">
      <w:pPr>
        <w:pStyle w:val="Heading2"/>
        <w:rPr>
          <w:lang w:val="en-IN" w:bidi="hi-IN"/>
        </w:rPr>
      </w:pPr>
      <w:r w:rsidRPr="00E55F2D">
        <w:rPr>
          <w:lang w:val="en-IN" w:bidi="hi-IN"/>
        </w:rPr>
        <w:t xml:space="preserve">Continuous time Convolution: </w:t>
      </w:r>
    </w:p>
    <w:p w:rsidR="00E55F2D" w:rsidRDefault="00E55F2D" w:rsidP="00E55F2D"/>
    <w:p w:rsidR="00E55F2D" w:rsidRPr="00E55F2D" w:rsidRDefault="00E55F2D" w:rsidP="00E55F2D">
      <w:pPr>
        <w:pStyle w:val="Default"/>
        <w:rPr>
          <w:rFonts w:ascii="Cambria Math" w:hAnsi="Cambria Math" w:cs="Cambria Math"/>
        </w:rPr>
      </w:pPr>
      <w:r>
        <w:tab/>
      </w:r>
      <w:r>
        <w:tab/>
      </w:r>
      <w:r>
        <w:tab/>
      </w:r>
      <w:r w:rsidRPr="00E55F2D">
        <w:rPr>
          <w:rFonts w:ascii="Cambria Math" w:hAnsi="Cambria Math" w:cs="Cambria Math"/>
        </w:rPr>
        <w:t xml:space="preserve"> </w:t>
      </w:r>
      <w:r w:rsidRPr="00E55F2D">
        <w:rPr>
          <w:rFonts w:ascii="Cambria Math" w:hAnsi="Cambria Math" w:cs="Cambria Math"/>
          <w:sz w:val="25"/>
          <w:szCs w:val="25"/>
        </w:rPr>
        <w:t>𝑦(𝑡)=𝑥(𝑡)∗ℎ(𝑡) =∫𝑥(𝜏)ℎ(𝑡−𝜏)</w:t>
      </w:r>
      <w:r w:rsidRPr="00E55F2D">
        <w:rPr>
          <w:rFonts w:ascii="Cambria Math" w:hAnsi="Cambria Math" w:cs="Cambria Math"/>
          <w:sz w:val="18"/>
          <w:szCs w:val="18"/>
        </w:rPr>
        <w:t xml:space="preserve"> </w:t>
      </w:r>
      <w:r w:rsidRPr="00E55F2D">
        <w:rPr>
          <w:rFonts w:ascii="Cambria Math" w:hAnsi="Cambria Math" w:cs="Cambria Math"/>
          <w:sz w:val="25"/>
          <w:szCs w:val="25"/>
        </w:rPr>
        <w:t>=∫ℎ(𝜏)𝑥(𝑡−𝜏)</w:t>
      </w:r>
    </w:p>
    <w:p w:rsidR="004E1AED" w:rsidRDefault="004E1AED" w:rsidP="00E55F2D"/>
    <w:p w:rsidR="00E55F2D" w:rsidRPr="00E55F2D" w:rsidRDefault="00E55F2D" w:rsidP="00E55F2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4"/>
          <w:szCs w:val="24"/>
          <w:lang w:val="en-IN" w:bidi="hi-IN"/>
        </w:rPr>
      </w:pPr>
    </w:p>
    <w:p w:rsidR="00E55F2D" w:rsidRDefault="00E55F2D" w:rsidP="00E55F2D">
      <w:pPr>
        <w:pStyle w:val="Heading2"/>
        <w:rPr>
          <w:lang w:val="en-IN" w:bidi="hi-IN"/>
        </w:rPr>
      </w:pPr>
      <w:r w:rsidRPr="00E55F2D">
        <w:rPr>
          <w:lang w:val="en-IN" w:bidi="hi-IN"/>
        </w:rPr>
        <w:t xml:space="preserve">Discrete time Linear Convolution: </w:t>
      </w:r>
    </w:p>
    <w:p w:rsidR="00E55F2D" w:rsidRDefault="00E55F2D" w:rsidP="00E55F2D">
      <w:pPr>
        <w:rPr>
          <w:lang w:val="en-IN" w:bidi="hi-IN"/>
        </w:rPr>
      </w:pPr>
    </w:p>
    <w:p w:rsidR="00E55F2D" w:rsidRDefault="00E55F2D" w:rsidP="00E55F2D">
      <w:pPr>
        <w:pStyle w:val="Default"/>
        <w:rPr>
          <w:rFonts w:ascii="Cambria Math" w:hAnsi="Cambria Math" w:cs="Cambria Math"/>
          <w:sz w:val="18"/>
          <w:szCs w:val="18"/>
        </w:rPr>
      </w:pPr>
      <w:r>
        <w:tab/>
      </w:r>
      <w:r>
        <w:tab/>
      </w:r>
      <w:r>
        <w:tab/>
      </w:r>
      <w:r w:rsidRPr="00E55F2D">
        <w:rPr>
          <w:rFonts w:ascii="Cambria Math" w:hAnsi="Cambria Math" w:cs="Cambria Math"/>
          <w:sz w:val="25"/>
          <w:szCs w:val="25"/>
        </w:rPr>
        <w:t>𝑦[𝑛]=𝑥[𝑛]∗ℎ[𝑛] =Σ</w:t>
      </w:r>
      <w:r>
        <w:rPr>
          <w:rFonts w:ascii="Cambria Math" w:hAnsi="Cambria Math" w:cs="Cambria Math"/>
          <w:sz w:val="25"/>
          <w:szCs w:val="25"/>
        </w:rPr>
        <w:t xml:space="preserve"> </w:t>
      </w:r>
      <w:r w:rsidRPr="00E55F2D">
        <w:rPr>
          <w:rFonts w:ascii="Cambria Math" w:hAnsi="Cambria Math" w:cs="Cambria Math"/>
          <w:sz w:val="25"/>
          <w:szCs w:val="25"/>
        </w:rPr>
        <w:t>𝑥[𝑘]ℎ[𝑛−𝑘]</w:t>
      </w:r>
      <w:r w:rsidRPr="00E55F2D">
        <w:rPr>
          <w:rFonts w:ascii="Cambria Math" w:hAnsi="Cambria Math" w:cs="Cambria Math"/>
          <w:sz w:val="18"/>
          <w:szCs w:val="18"/>
        </w:rPr>
        <w:t xml:space="preserve"> </w:t>
      </w:r>
      <w:r w:rsidRPr="00E55F2D">
        <w:rPr>
          <w:rFonts w:ascii="Cambria Math" w:hAnsi="Cambria Math" w:cs="Cambria Math"/>
          <w:sz w:val="25"/>
          <w:szCs w:val="25"/>
        </w:rPr>
        <w:t>=Σ</w:t>
      </w:r>
      <w:r>
        <w:rPr>
          <w:rFonts w:ascii="Cambria Math" w:hAnsi="Cambria Math" w:cs="Cambria Math"/>
          <w:sz w:val="25"/>
          <w:szCs w:val="25"/>
        </w:rPr>
        <w:t xml:space="preserve"> </w:t>
      </w:r>
      <w:r w:rsidRPr="00E55F2D">
        <w:rPr>
          <w:rFonts w:ascii="Cambria Math" w:hAnsi="Cambria Math" w:cs="Cambria Math"/>
          <w:sz w:val="25"/>
          <w:szCs w:val="25"/>
        </w:rPr>
        <w:t>ℎ[𝑘]𝑥[𝑛−𝑘</w:t>
      </w:r>
      <w:r>
        <w:rPr>
          <w:rFonts w:ascii="Cambria Math" w:hAnsi="Cambria Math" w:cs="Cambria Math"/>
          <w:sz w:val="25"/>
          <w:szCs w:val="25"/>
        </w:rPr>
        <w:t>]</w:t>
      </w:r>
      <w:r w:rsidRPr="00E55F2D">
        <w:rPr>
          <w:rFonts w:ascii="Cambria Math" w:hAnsi="Cambria Math" w:cs="Cambria Math"/>
          <w:sz w:val="18"/>
          <w:szCs w:val="18"/>
        </w:rPr>
        <w:t xml:space="preserve"> </w:t>
      </w:r>
    </w:p>
    <w:p w:rsidR="00E55F2D" w:rsidRDefault="00E55F2D" w:rsidP="00E55F2D">
      <w:pPr>
        <w:pStyle w:val="Default"/>
        <w:rPr>
          <w:rFonts w:ascii="Cambria Math" w:hAnsi="Cambria Math" w:cs="Cambria Math"/>
          <w:sz w:val="18"/>
          <w:szCs w:val="18"/>
        </w:rPr>
      </w:pPr>
    </w:p>
    <w:p w:rsidR="00E55F2D" w:rsidRDefault="00E55F2D" w:rsidP="00E55F2D">
      <w:pPr>
        <w:pStyle w:val="Title"/>
      </w:pPr>
      <w:r>
        <w:t>matlab code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X=-15:1:15;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lastRenderedPageBreak/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11)=0;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=1:31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)=(.5.^X(1:i).*u(X(1:i)))*u(X(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)-X(1:i))';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X,(0.5.^X).*u(X),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5,3,2)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(X),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5,3,3)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=1:31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   y(i)=2*(u(X(1:i))-u(X(1:i)-5))*(u(X(i)-X(1:i))-u(X(i)-X(1:i)-4))';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5,3,4)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X,2*(u(X)-u(X-5)),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5,3,5)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(X)-u(X-4),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5,3,6)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a=.5;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b=.4;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=1:31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a.^X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(1:i).*u(X(1:i))*(b.^(X(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)-X(1:i)).*u(X(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)-X(1:i)))';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5,3,7)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X,a.^X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.*u(X),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5,3,8)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X,b.^X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.*u(X),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5,3,9)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=1:31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   y(i)=r(X(1:i)).*(u(X(1:i))-u(X(1:i)-6))*(r(X(i)-X(1:i)).*(u(X(i)-X(1:i))-u(X(i)-X(1:i)-6)))';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5,3,10)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(X).*(u(X)-u(X-6)),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5,3,11)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(X).*(u(X)-u(X-5)),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5,3,12)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1,8);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X2=-2:1:5;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X1(5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0.5;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0,0,1,2,3,2,1,0];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8)=0;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=1:8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)=X1(1:i)*H1(X2(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)-X2(1:i)+1)';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5,3,13)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X2,X1,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5,3,14)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X2,H1,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5,3,15)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X2,Y,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=[1,1,1];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0,1,2];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2,2,1];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=1:3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)=x1(1:i)*h1(i+1-x1(1:i))';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x,x1,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5,3,2)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x,h1,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5,3,3)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x,z,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-1,0,1,2,3];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=[1,2,3,4,5];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1,2,1,-1];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=2:5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)=x(2:i)*h1(i-x1(2:i)+1)';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5,3,4)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x,x1,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5,3,5)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x(2:end),h1,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5,3,6)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x(2:end),y(2:5),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=1:1:5;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2,4,6,8,7];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=1:5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)=x(1:i)*x(i-x1(1:i)+1)';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5,3,7)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x1,x,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5,3,8)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x1,x,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5,3,9)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lastRenderedPageBreak/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=-5:.5:5;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no=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2;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21)=0;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=1:21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)=d(x1(1:i)-no)*(.5.^u(i-x1(1:i)).*u(i-x1(1:i)))';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5,3,10)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x1,d(x1-no),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5,3,11)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x1,.5.^x1.*u(x1),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5,3,12)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x1,y,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1,1,2,2];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1,2,3,4];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4)=0;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=1:4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)=x(1:i)*h(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-h(1:i)+1)';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>end</w:t>
      </w:r>
      <w:proofErr w:type="gramEnd"/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hi-IN"/>
        </w:rPr>
        <w:t xml:space="preserve"> 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1,3,1)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h,x,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1,3,2)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h,h,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1,3,3)</w:t>
      </w:r>
    </w:p>
    <w:p w:rsidR="00C1186C" w:rsidRDefault="00C1186C" w:rsidP="00C1186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Mangal"/>
          <w:sz w:val="24"/>
          <w:szCs w:val="24"/>
          <w:lang w:val="en-IN" w:bidi="hi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h,y,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'filled'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 w:bidi="hi-IN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lang w:val="en-IN" w:bidi="hi-IN"/>
        </w:rPr>
        <w:t>)</w:t>
      </w:r>
    </w:p>
    <w:p w:rsidR="00C1186C" w:rsidRPr="00E55F2D" w:rsidRDefault="00C1186C" w:rsidP="00C1186C"/>
    <w:p w:rsidR="00E55F2D" w:rsidRPr="00E55F2D" w:rsidRDefault="00E55F2D" w:rsidP="00E55F2D">
      <w:pPr>
        <w:rPr>
          <w:lang w:val="en-IN" w:bidi="hi-IN"/>
        </w:rPr>
      </w:pPr>
    </w:p>
    <w:sectPr w:rsidR="00E55F2D" w:rsidRPr="00E55F2D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F6B" w:rsidRDefault="005A6F6B">
      <w:pPr>
        <w:spacing w:after="0" w:line="240" w:lineRule="auto"/>
      </w:pPr>
      <w:r>
        <w:separator/>
      </w:r>
    </w:p>
  </w:endnote>
  <w:endnote w:type="continuationSeparator" w:id="0">
    <w:p w:rsidR="005A6F6B" w:rsidRDefault="005A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361" w:rsidRDefault="008F73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F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F6B" w:rsidRDefault="005A6F6B">
      <w:pPr>
        <w:spacing w:after="0" w:line="240" w:lineRule="auto"/>
      </w:pPr>
      <w:r>
        <w:separator/>
      </w:r>
    </w:p>
  </w:footnote>
  <w:footnote w:type="continuationSeparator" w:id="0">
    <w:p w:rsidR="005A6F6B" w:rsidRDefault="005A6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61"/>
    <w:rsid w:val="00194DF6"/>
    <w:rsid w:val="004E1AED"/>
    <w:rsid w:val="005A6F6B"/>
    <w:rsid w:val="005C12A5"/>
    <w:rsid w:val="00777EC2"/>
    <w:rsid w:val="008F7361"/>
    <w:rsid w:val="00A1310C"/>
    <w:rsid w:val="00B36F20"/>
    <w:rsid w:val="00C1186C"/>
    <w:rsid w:val="00D47A97"/>
    <w:rsid w:val="00E5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9CC1C-67B4-44AA-8407-B7391CD0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customStyle="1" w:styleId="Default">
    <w:name w:val="Default"/>
    <w:rsid w:val="00E55F2D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4C2286E-6240-4B7D-8360-ECEB8475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Pavilion</dc:creator>
  <cp:lastModifiedBy>rishabh gupta</cp:lastModifiedBy>
  <cp:revision>2</cp:revision>
  <dcterms:created xsi:type="dcterms:W3CDTF">2017-11-17T07:09:00Z</dcterms:created>
  <dcterms:modified xsi:type="dcterms:W3CDTF">2017-11-17T07:09:00Z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